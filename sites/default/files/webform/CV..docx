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09F" w:rsidRPr="006F4C6D" w:rsidRDefault="0056609F" w:rsidP="0056609F">
      <w:pPr>
        <w:pStyle w:val="Ttulo1"/>
        <w:numPr>
          <w:ilvl w:val="0"/>
          <w:numId w:val="0"/>
        </w:numPr>
        <w:rPr>
          <w:sz w:val="22"/>
          <w:szCs w:val="22"/>
        </w:rPr>
      </w:pPr>
      <w:r>
        <w:rPr>
          <w:noProof/>
          <w:sz w:val="22"/>
          <w:szCs w:val="22"/>
          <w:lang w:eastAsia="es-ES"/>
        </w:rPr>
        <w:pict>
          <v:rect id="_x0000_s1026" style="position:absolute;margin-left:-66.3pt;margin-top:-24.65pt;width:45pt;height:834.75pt;z-index:251660288" fillcolor="#4bacc6" strokecolor="#f2f2f2" strokeweight="3pt">
            <v:shadow on="t" type="perspective" color="#205867" opacity=".5" offset="1pt" offset2="-1pt"/>
          </v:rect>
        </w:pict>
      </w:r>
      <w:r w:rsidRPr="006F4C6D">
        <w:rPr>
          <w:sz w:val="22"/>
          <w:szCs w:val="22"/>
        </w:rPr>
        <w:t>CURRÍCULUM   VITAE</w:t>
      </w:r>
    </w:p>
    <w:p w:rsidR="0056609F" w:rsidRDefault="0056609F" w:rsidP="0056609F">
      <w:pPr>
        <w:pStyle w:val="Encabezado"/>
        <w:tabs>
          <w:tab w:val="clear" w:pos="4252"/>
          <w:tab w:val="clear" w:pos="8504"/>
        </w:tabs>
        <w:ind w:left="-851"/>
      </w:pPr>
    </w:p>
    <w:p w:rsidR="0056609F" w:rsidRDefault="0056609F" w:rsidP="0056609F">
      <w:pPr>
        <w:rPr>
          <w:rFonts w:ascii="Arial" w:hAnsi="Arial" w:cs="Arial"/>
          <w:sz w:val="20"/>
          <w:szCs w:val="20"/>
        </w:rPr>
      </w:pPr>
      <w:r w:rsidRPr="00C354DC">
        <w:rPr>
          <w:rFonts w:ascii="Arial" w:hAnsi="Arial" w:cs="Arial"/>
          <w:b/>
          <w:bCs/>
          <w:sz w:val="20"/>
          <w:szCs w:val="20"/>
          <w:u w:val="single"/>
        </w:rPr>
        <w:t xml:space="preserve">DATOS PERSONALES: </w:t>
      </w:r>
      <w:r w:rsidRPr="00C354DC">
        <w:rPr>
          <w:rFonts w:ascii="Arial" w:hAnsi="Arial" w:cs="Arial"/>
          <w:sz w:val="20"/>
          <w:szCs w:val="20"/>
        </w:rPr>
        <w:t xml:space="preserve"> </w:t>
      </w:r>
    </w:p>
    <w:p w:rsidR="0056609F" w:rsidRPr="00C354DC" w:rsidRDefault="0056609F" w:rsidP="0056609F">
      <w:pPr>
        <w:rPr>
          <w:rFonts w:ascii="Arial" w:hAnsi="Arial" w:cs="Arial"/>
          <w:sz w:val="20"/>
          <w:szCs w:val="20"/>
        </w:rPr>
      </w:pPr>
    </w:p>
    <w:p w:rsidR="0056609F" w:rsidRPr="00C354DC" w:rsidRDefault="0056609F" w:rsidP="0056609F">
      <w:pPr>
        <w:numPr>
          <w:ilvl w:val="0"/>
          <w:numId w:val="9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C354DC">
        <w:rPr>
          <w:rFonts w:ascii="Arial" w:hAnsi="Arial" w:cs="Arial"/>
          <w:sz w:val="20"/>
          <w:szCs w:val="20"/>
        </w:rPr>
        <w:t>Nombre y apellidos:        Iván Estévez Alonso</w:t>
      </w:r>
    </w:p>
    <w:p w:rsidR="0056609F" w:rsidRPr="00C354DC" w:rsidRDefault="0056609F" w:rsidP="0056609F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C354DC">
        <w:rPr>
          <w:rFonts w:ascii="Arial" w:hAnsi="Arial" w:cs="Arial"/>
          <w:sz w:val="20"/>
          <w:szCs w:val="20"/>
        </w:rPr>
        <w:t>Edad :                             33</w:t>
      </w:r>
    </w:p>
    <w:p w:rsidR="0056609F" w:rsidRPr="00C354DC" w:rsidRDefault="0056609F" w:rsidP="0056609F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C354DC">
        <w:rPr>
          <w:rFonts w:ascii="Arial" w:hAnsi="Arial" w:cs="Arial"/>
          <w:sz w:val="20"/>
          <w:szCs w:val="20"/>
        </w:rPr>
        <w:t>Fecha de nacimiento:     9 / 10 / 1980</w:t>
      </w:r>
    </w:p>
    <w:p w:rsidR="0056609F" w:rsidRPr="00C354DC" w:rsidRDefault="0056609F" w:rsidP="0056609F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C354DC">
        <w:rPr>
          <w:rFonts w:ascii="Arial" w:hAnsi="Arial" w:cs="Arial"/>
          <w:sz w:val="20"/>
          <w:szCs w:val="20"/>
        </w:rPr>
        <w:t>Teléfono:                        986 640 147 /  695 623 371</w:t>
      </w:r>
    </w:p>
    <w:p w:rsidR="0056609F" w:rsidRDefault="0056609F" w:rsidP="0056609F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C354DC">
        <w:rPr>
          <w:rFonts w:ascii="Arial" w:hAnsi="Arial" w:cs="Arial"/>
          <w:sz w:val="20"/>
          <w:szCs w:val="20"/>
        </w:rPr>
        <w:t xml:space="preserve">E-mail                             </w:t>
      </w:r>
      <w:hyperlink r:id="rId5" w:history="1">
        <w:r w:rsidRPr="00851B42">
          <w:rPr>
            <w:rStyle w:val="Hipervnculo"/>
            <w:rFonts w:ascii="Arial" w:hAnsi="Arial" w:cs="Arial"/>
            <w:sz w:val="20"/>
            <w:szCs w:val="20"/>
          </w:rPr>
          <w:t>Kimipuzo@hotmail.com</w:t>
        </w:r>
      </w:hyperlink>
    </w:p>
    <w:p w:rsidR="0056609F" w:rsidRDefault="0056609F" w:rsidP="0056609F">
      <w:pPr>
        <w:rPr>
          <w:rFonts w:ascii="Arial" w:hAnsi="Arial" w:cs="Arial"/>
          <w:sz w:val="20"/>
          <w:szCs w:val="20"/>
        </w:rPr>
      </w:pPr>
    </w:p>
    <w:p w:rsidR="0056609F" w:rsidRDefault="0056609F" w:rsidP="0056609F">
      <w:pPr>
        <w:rPr>
          <w:rFonts w:ascii="Arial" w:hAnsi="Arial" w:cs="Arial"/>
          <w:b/>
          <w:bCs/>
          <w:sz w:val="20"/>
          <w:u w:val="single"/>
        </w:rPr>
      </w:pPr>
      <w:r>
        <w:rPr>
          <w:rFonts w:ascii="Arial" w:hAnsi="Arial" w:cs="Arial"/>
          <w:b/>
          <w:bCs/>
          <w:sz w:val="20"/>
          <w:u w:val="single"/>
        </w:rPr>
        <w:t>OBJETIVO PROFESIONAL</w:t>
      </w:r>
      <w:r w:rsidRPr="006F4C6D">
        <w:rPr>
          <w:rFonts w:ascii="Arial" w:hAnsi="Arial" w:cs="Arial"/>
          <w:b/>
          <w:bCs/>
          <w:sz w:val="20"/>
          <w:u w:val="single"/>
        </w:rPr>
        <w:t>:</w:t>
      </w:r>
    </w:p>
    <w:p w:rsidR="0056609F" w:rsidRPr="006F4C6D" w:rsidRDefault="0056609F" w:rsidP="0056609F">
      <w:pPr>
        <w:rPr>
          <w:rFonts w:ascii="Arial" w:hAnsi="Arial" w:cs="Arial"/>
          <w:b/>
          <w:bCs/>
          <w:sz w:val="20"/>
          <w:u w:val="single"/>
        </w:rPr>
      </w:pPr>
    </w:p>
    <w:p w:rsidR="0056609F" w:rsidRPr="006F4C6D" w:rsidRDefault="0056609F" w:rsidP="0056609F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FA0F00">
        <w:rPr>
          <w:rFonts w:ascii="Arial" w:hAnsi="Arial" w:cs="Arial"/>
          <w:sz w:val="20"/>
        </w:rPr>
        <w:t>Obtener u</w:t>
      </w:r>
      <w:r>
        <w:rPr>
          <w:rFonts w:ascii="Arial" w:hAnsi="Arial" w:cs="Arial"/>
          <w:sz w:val="20"/>
        </w:rPr>
        <w:t>n puesto relacionado con oficina técnica</w:t>
      </w:r>
      <w:r w:rsidRPr="00FA0F00">
        <w:rPr>
          <w:rFonts w:ascii="Arial" w:hAnsi="Arial" w:cs="Arial"/>
          <w:sz w:val="20"/>
        </w:rPr>
        <w:t>,</w:t>
      </w:r>
      <w:r w:rsidRPr="00FA0F00">
        <w:rPr>
          <w:rFonts w:ascii="Arial" w:hAnsi="Arial" w:cs="Arial"/>
          <w:b/>
          <w:bCs/>
          <w:sz w:val="20"/>
        </w:rPr>
        <w:t xml:space="preserve"> </w:t>
      </w:r>
      <w:r w:rsidRPr="00FA0F00">
        <w:rPr>
          <w:rFonts w:ascii="Arial" w:hAnsi="Arial" w:cs="Arial"/>
          <w:sz w:val="20"/>
        </w:rPr>
        <w:t xml:space="preserve"> donde pueda desarrollar mi</w:t>
      </w:r>
      <w:r>
        <w:rPr>
          <w:rFonts w:ascii="Arial" w:hAnsi="Arial" w:cs="Arial"/>
          <w:sz w:val="20"/>
        </w:rPr>
        <w:t>s</w:t>
      </w:r>
      <w:r w:rsidRPr="00FA0F00">
        <w:rPr>
          <w:rFonts w:ascii="Arial" w:hAnsi="Arial" w:cs="Arial"/>
          <w:sz w:val="20"/>
        </w:rPr>
        <w:t xml:space="preserve"> capac</w:t>
      </w:r>
      <w:r>
        <w:rPr>
          <w:rFonts w:ascii="Arial" w:hAnsi="Arial" w:cs="Arial"/>
          <w:sz w:val="20"/>
        </w:rPr>
        <w:t xml:space="preserve">idades  </w:t>
      </w:r>
      <w:r w:rsidRPr="00FA0F00">
        <w:rPr>
          <w:rFonts w:ascii="Arial" w:hAnsi="Arial" w:cs="Arial"/>
          <w:sz w:val="20"/>
        </w:rPr>
        <w:t>y desempeñar labores propias de mi formación.</w:t>
      </w:r>
    </w:p>
    <w:p w:rsidR="0056609F" w:rsidRPr="001369E7" w:rsidRDefault="0056609F" w:rsidP="0056609F">
      <w:pPr>
        <w:tabs>
          <w:tab w:val="left" w:pos="720"/>
        </w:tabs>
        <w:ind w:left="714"/>
        <w:rPr>
          <w:rFonts w:ascii="Arial" w:hAnsi="Arial" w:cs="Arial"/>
          <w:sz w:val="20"/>
          <w:szCs w:val="20"/>
        </w:rPr>
      </w:pPr>
    </w:p>
    <w:p w:rsidR="0056609F" w:rsidRDefault="0056609F" w:rsidP="0056609F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354DC">
        <w:rPr>
          <w:rFonts w:ascii="Arial" w:hAnsi="Arial" w:cs="Arial"/>
          <w:b/>
          <w:bCs/>
          <w:sz w:val="20"/>
          <w:szCs w:val="20"/>
          <w:u w:val="single"/>
        </w:rPr>
        <w:t>FORMACIÓN ACADÉMICA:</w:t>
      </w:r>
    </w:p>
    <w:p w:rsidR="0056609F" w:rsidRPr="00C354DC" w:rsidRDefault="0056609F" w:rsidP="0056609F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6609F" w:rsidRPr="001369E7" w:rsidRDefault="0056609F" w:rsidP="0056609F">
      <w:pPr>
        <w:numPr>
          <w:ilvl w:val="0"/>
          <w:numId w:val="5"/>
        </w:numPr>
        <w:tabs>
          <w:tab w:val="left" w:pos="720"/>
        </w:tabs>
        <w:ind w:left="714" w:hanging="357"/>
        <w:rPr>
          <w:rFonts w:ascii="Arial" w:hAnsi="Arial" w:cs="Arial"/>
          <w:sz w:val="20"/>
          <w:szCs w:val="20"/>
        </w:rPr>
      </w:pPr>
      <w:r w:rsidRPr="001369E7">
        <w:rPr>
          <w:rFonts w:ascii="Arial" w:hAnsi="Arial" w:cs="Arial"/>
          <w:sz w:val="20"/>
          <w:szCs w:val="20"/>
        </w:rPr>
        <w:t>Técnico superior en Sistemas Automáticos de Regulación y Control,  obtenido en el año académico 2002/2003.</w:t>
      </w:r>
    </w:p>
    <w:p w:rsidR="0056609F" w:rsidRPr="001369E7" w:rsidRDefault="0056609F" w:rsidP="0056609F">
      <w:pPr>
        <w:numPr>
          <w:ilvl w:val="0"/>
          <w:numId w:val="5"/>
        </w:numPr>
        <w:tabs>
          <w:tab w:val="left" w:pos="720"/>
        </w:tabs>
        <w:ind w:left="714" w:hanging="357"/>
        <w:rPr>
          <w:rFonts w:ascii="Arial" w:hAnsi="Arial" w:cs="Arial"/>
          <w:sz w:val="20"/>
          <w:szCs w:val="20"/>
        </w:rPr>
      </w:pPr>
      <w:r w:rsidRPr="001369E7">
        <w:rPr>
          <w:rFonts w:ascii="Arial" w:hAnsi="Arial" w:cs="Arial"/>
          <w:sz w:val="20"/>
          <w:szCs w:val="20"/>
        </w:rPr>
        <w:t xml:space="preserve">Técnico superior en mantenimiento </w:t>
      </w:r>
      <w:proofErr w:type="spellStart"/>
      <w:r w:rsidRPr="001369E7">
        <w:rPr>
          <w:rFonts w:ascii="Arial" w:hAnsi="Arial" w:cs="Arial"/>
          <w:sz w:val="20"/>
          <w:szCs w:val="20"/>
        </w:rPr>
        <w:t>Aviónico</w:t>
      </w:r>
      <w:proofErr w:type="spellEnd"/>
      <w:r w:rsidRPr="001369E7">
        <w:rPr>
          <w:rFonts w:ascii="Arial" w:hAnsi="Arial" w:cs="Arial"/>
          <w:sz w:val="20"/>
          <w:szCs w:val="20"/>
        </w:rPr>
        <w:t xml:space="preserve">. (Cursando en la actualidad) </w:t>
      </w:r>
    </w:p>
    <w:p w:rsidR="0056609F" w:rsidRPr="00C354DC" w:rsidRDefault="0056609F" w:rsidP="0056609F">
      <w:r>
        <w:t xml:space="preserve">  </w:t>
      </w:r>
    </w:p>
    <w:p w:rsidR="0056609F" w:rsidRDefault="0056609F" w:rsidP="0056609F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354DC">
        <w:rPr>
          <w:rFonts w:ascii="Arial" w:hAnsi="Arial" w:cs="Arial"/>
          <w:b/>
          <w:bCs/>
          <w:sz w:val="20"/>
          <w:szCs w:val="20"/>
          <w:u w:val="single"/>
        </w:rPr>
        <w:t>FORMACIÓM COMPLEMENTARIA:</w:t>
      </w:r>
    </w:p>
    <w:p w:rsidR="0056609F" w:rsidRPr="00C354DC" w:rsidRDefault="0056609F" w:rsidP="0056609F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6609F" w:rsidRPr="00CC5DAE" w:rsidRDefault="0056609F" w:rsidP="0056609F">
      <w:pPr>
        <w:numPr>
          <w:ilvl w:val="0"/>
          <w:numId w:val="4"/>
        </w:numPr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</w:t>
      </w:r>
      <w:r w:rsidRPr="00CC5DAE">
        <w:rPr>
          <w:rFonts w:ascii="Arial" w:hAnsi="Arial" w:cs="Arial"/>
          <w:sz w:val="20"/>
          <w:szCs w:val="20"/>
        </w:rPr>
        <w:t xml:space="preserve">urso de Preparador Programador de Máquinas Herramienta con CNC, de 1114 horas en el año </w:t>
      </w:r>
      <w:r>
        <w:rPr>
          <w:rFonts w:ascii="Arial" w:hAnsi="Arial" w:cs="Arial"/>
          <w:sz w:val="20"/>
          <w:szCs w:val="20"/>
        </w:rPr>
        <w:t xml:space="preserve">académico </w:t>
      </w:r>
      <w:r w:rsidRPr="00CC5DAE">
        <w:rPr>
          <w:rFonts w:ascii="Arial" w:hAnsi="Arial" w:cs="Arial"/>
          <w:sz w:val="20"/>
          <w:szCs w:val="20"/>
        </w:rPr>
        <w:t>2005/2006</w:t>
      </w:r>
    </w:p>
    <w:p w:rsidR="0056609F" w:rsidRPr="00C354DC" w:rsidRDefault="0056609F" w:rsidP="0056609F">
      <w:pPr>
        <w:numPr>
          <w:ilvl w:val="0"/>
          <w:numId w:val="4"/>
        </w:numPr>
        <w:tabs>
          <w:tab w:val="left" w:pos="720"/>
        </w:tabs>
        <w:ind w:left="714" w:hanging="357"/>
        <w:rPr>
          <w:rFonts w:ascii="Arial" w:hAnsi="Arial" w:cs="Arial"/>
          <w:sz w:val="20"/>
          <w:szCs w:val="20"/>
        </w:rPr>
      </w:pPr>
      <w:r w:rsidRPr="00C354DC">
        <w:rPr>
          <w:rFonts w:ascii="Arial" w:hAnsi="Arial" w:cs="Arial"/>
          <w:sz w:val="20"/>
          <w:szCs w:val="20"/>
        </w:rPr>
        <w:t>Dos cursillos de inglés técnico, uno de 50 horas de duración y otro durante el curso académico  2002/2003.</w:t>
      </w:r>
    </w:p>
    <w:p w:rsidR="0056609F" w:rsidRDefault="0056609F" w:rsidP="0056609F">
      <w:pPr>
        <w:numPr>
          <w:ilvl w:val="0"/>
          <w:numId w:val="4"/>
        </w:numPr>
        <w:tabs>
          <w:tab w:val="left" w:pos="720"/>
        </w:tabs>
        <w:ind w:left="714" w:hanging="357"/>
        <w:rPr>
          <w:rFonts w:ascii="Arial" w:hAnsi="Arial" w:cs="Arial"/>
          <w:sz w:val="20"/>
          <w:szCs w:val="20"/>
        </w:rPr>
      </w:pPr>
      <w:r w:rsidRPr="00C354DC">
        <w:rPr>
          <w:rFonts w:ascii="Arial" w:hAnsi="Arial" w:cs="Arial"/>
          <w:sz w:val="20"/>
          <w:szCs w:val="20"/>
        </w:rPr>
        <w:t>Asistencia a jornadas formativas  de material eléctrico (</w:t>
      </w:r>
      <w:proofErr w:type="gramStart"/>
      <w:r w:rsidRPr="00C354DC">
        <w:rPr>
          <w:rFonts w:ascii="Arial" w:hAnsi="Arial" w:cs="Arial"/>
          <w:sz w:val="20"/>
          <w:szCs w:val="20"/>
        </w:rPr>
        <w:t>autómatas ,</w:t>
      </w:r>
      <w:proofErr w:type="gramEnd"/>
      <w:r w:rsidRPr="00C354DC">
        <w:rPr>
          <w:rFonts w:ascii="Arial" w:hAnsi="Arial" w:cs="Arial"/>
          <w:sz w:val="20"/>
          <w:szCs w:val="20"/>
        </w:rPr>
        <w:t xml:space="preserve"> variadores  de frecuencia, etc.).</w:t>
      </w:r>
    </w:p>
    <w:p w:rsidR="0056609F" w:rsidRPr="00F25EEF" w:rsidRDefault="0056609F" w:rsidP="0056609F">
      <w:pPr>
        <w:tabs>
          <w:tab w:val="left" w:pos="720"/>
        </w:tabs>
        <w:ind w:left="714"/>
        <w:rPr>
          <w:rFonts w:ascii="Arial" w:hAnsi="Arial" w:cs="Arial"/>
          <w:sz w:val="20"/>
          <w:szCs w:val="20"/>
        </w:rPr>
      </w:pPr>
    </w:p>
    <w:p w:rsidR="0056609F" w:rsidRDefault="0056609F" w:rsidP="0056609F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707244">
        <w:rPr>
          <w:rFonts w:ascii="Arial" w:hAnsi="Arial" w:cs="Arial"/>
          <w:b/>
          <w:bCs/>
          <w:sz w:val="20"/>
          <w:szCs w:val="20"/>
          <w:u w:val="single"/>
        </w:rPr>
        <w:t>EXPERIENCIA LABORAL:</w:t>
      </w:r>
    </w:p>
    <w:p w:rsidR="0056609F" w:rsidRPr="00707244" w:rsidRDefault="0056609F" w:rsidP="0056609F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6609F" w:rsidRDefault="0056609F" w:rsidP="0056609F">
      <w:pPr>
        <w:numPr>
          <w:ilvl w:val="0"/>
          <w:numId w:val="3"/>
        </w:numPr>
        <w:tabs>
          <w:tab w:val="left" w:pos="720"/>
        </w:tabs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2 años en </w:t>
      </w:r>
      <w:r w:rsidRPr="00707244">
        <w:rPr>
          <w:rFonts w:ascii="Arial" w:hAnsi="Arial" w:cs="Arial"/>
          <w:sz w:val="20"/>
          <w:szCs w:val="20"/>
        </w:rPr>
        <w:t xml:space="preserve">CDOK </w:t>
      </w:r>
      <w:proofErr w:type="gramStart"/>
      <w:r w:rsidRPr="00707244">
        <w:rPr>
          <w:rFonts w:ascii="Arial" w:hAnsi="Arial" w:cs="Arial"/>
          <w:sz w:val="20"/>
          <w:szCs w:val="20"/>
        </w:rPr>
        <w:t>Naval ,</w:t>
      </w:r>
      <w:proofErr w:type="gramEnd"/>
      <w:r w:rsidRPr="00707244">
        <w:rPr>
          <w:rFonts w:ascii="Arial" w:hAnsi="Arial" w:cs="Arial"/>
          <w:sz w:val="20"/>
          <w:szCs w:val="20"/>
        </w:rPr>
        <w:t xml:space="preserve"> filial de </w:t>
      </w:r>
      <w:proofErr w:type="spellStart"/>
      <w:r w:rsidRPr="00707244">
        <w:rPr>
          <w:rFonts w:ascii="Arial" w:hAnsi="Arial" w:cs="Arial"/>
          <w:sz w:val="20"/>
          <w:szCs w:val="20"/>
        </w:rPr>
        <w:t>Cedervall</w:t>
      </w:r>
      <w:proofErr w:type="spellEnd"/>
      <w:r w:rsidRPr="00707244">
        <w:rPr>
          <w:rFonts w:ascii="Arial" w:hAnsi="Arial" w:cs="Arial"/>
          <w:sz w:val="20"/>
          <w:szCs w:val="20"/>
        </w:rPr>
        <w:t xml:space="preserve"> España S.A.</w:t>
      </w:r>
      <w:r>
        <w:rPr>
          <w:rFonts w:ascii="Arial" w:hAnsi="Arial" w:cs="Arial"/>
          <w:sz w:val="20"/>
          <w:szCs w:val="20"/>
        </w:rPr>
        <w:t xml:space="preserve"> trabajando de tornero fresador.</w:t>
      </w:r>
    </w:p>
    <w:p w:rsidR="0056609F" w:rsidRPr="00707244" w:rsidRDefault="0056609F" w:rsidP="0056609F">
      <w:pPr>
        <w:numPr>
          <w:ilvl w:val="0"/>
          <w:numId w:val="3"/>
        </w:numPr>
        <w:tabs>
          <w:tab w:val="left" w:pos="720"/>
        </w:tabs>
        <w:ind w:left="714" w:hanging="357"/>
        <w:rPr>
          <w:rFonts w:ascii="Arial" w:hAnsi="Arial" w:cs="Arial"/>
          <w:sz w:val="20"/>
          <w:szCs w:val="20"/>
        </w:rPr>
      </w:pPr>
      <w:r w:rsidRPr="00707244">
        <w:rPr>
          <w:rFonts w:ascii="Arial" w:hAnsi="Arial" w:cs="Arial"/>
          <w:sz w:val="20"/>
          <w:szCs w:val="20"/>
        </w:rPr>
        <w:t xml:space="preserve"> Electro </w:t>
      </w:r>
      <w:proofErr w:type="spellStart"/>
      <w:proofErr w:type="gramStart"/>
      <w:r w:rsidRPr="00707244">
        <w:rPr>
          <w:rFonts w:ascii="Arial" w:hAnsi="Arial" w:cs="Arial"/>
          <w:sz w:val="20"/>
          <w:szCs w:val="20"/>
        </w:rPr>
        <w:t>Valmi</w:t>
      </w:r>
      <w:proofErr w:type="spellEnd"/>
      <w:r w:rsidRPr="00707244">
        <w:rPr>
          <w:rFonts w:ascii="Arial" w:hAnsi="Arial" w:cs="Arial"/>
          <w:sz w:val="20"/>
          <w:szCs w:val="20"/>
        </w:rPr>
        <w:t xml:space="preserve"> ,</w:t>
      </w:r>
      <w:proofErr w:type="gramEnd"/>
      <w:r w:rsidRPr="00707244">
        <w:rPr>
          <w:rFonts w:ascii="Arial" w:hAnsi="Arial" w:cs="Arial"/>
          <w:sz w:val="20"/>
          <w:szCs w:val="20"/>
        </w:rPr>
        <w:t xml:space="preserve"> realizando labores de mantenimiento eléctrico y mecánico.</w:t>
      </w:r>
    </w:p>
    <w:p w:rsidR="0056609F" w:rsidRDefault="0056609F" w:rsidP="0056609F">
      <w:pPr>
        <w:numPr>
          <w:ilvl w:val="0"/>
          <w:numId w:val="3"/>
        </w:numPr>
        <w:tabs>
          <w:tab w:val="left" w:pos="720"/>
        </w:tabs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P</w:t>
      </w:r>
      <w:r w:rsidRPr="00707244">
        <w:rPr>
          <w:rFonts w:ascii="Arial" w:hAnsi="Arial" w:cs="Arial"/>
          <w:sz w:val="20"/>
          <w:szCs w:val="20"/>
        </w:rPr>
        <w:t xml:space="preserve">rácticas de </w:t>
      </w:r>
      <w:proofErr w:type="gramStart"/>
      <w:r w:rsidRPr="00707244">
        <w:rPr>
          <w:rFonts w:ascii="Arial" w:hAnsi="Arial" w:cs="Arial"/>
          <w:sz w:val="20"/>
          <w:szCs w:val="20"/>
        </w:rPr>
        <w:t>empresa ,</w:t>
      </w:r>
      <w:proofErr w:type="gramEnd"/>
      <w:r w:rsidRPr="00707244">
        <w:rPr>
          <w:rFonts w:ascii="Arial" w:hAnsi="Arial" w:cs="Arial"/>
          <w:sz w:val="20"/>
          <w:szCs w:val="20"/>
        </w:rPr>
        <w:t xml:space="preserve"> con una duración de 380 horas , en </w:t>
      </w:r>
      <w:proofErr w:type="spellStart"/>
      <w:r w:rsidRPr="00707244">
        <w:rPr>
          <w:rFonts w:ascii="Arial" w:hAnsi="Arial" w:cs="Arial"/>
          <w:sz w:val="20"/>
          <w:szCs w:val="20"/>
        </w:rPr>
        <w:t>Dalphi</w:t>
      </w:r>
      <w:proofErr w:type="spellEnd"/>
      <w:r w:rsidRPr="00707244">
        <w:rPr>
          <w:rFonts w:ascii="Arial" w:hAnsi="Arial" w:cs="Arial"/>
          <w:sz w:val="20"/>
          <w:szCs w:val="20"/>
        </w:rPr>
        <w:t xml:space="preserve"> Metal S.A. en el área de mantenimiento eléctrico y mecánico.</w:t>
      </w:r>
    </w:p>
    <w:p w:rsidR="0056609F" w:rsidRPr="001369E7" w:rsidRDefault="0056609F" w:rsidP="0056609F">
      <w:pPr>
        <w:tabs>
          <w:tab w:val="left" w:pos="720"/>
        </w:tabs>
        <w:ind w:left="714"/>
        <w:rPr>
          <w:rFonts w:ascii="Arial" w:hAnsi="Arial" w:cs="Arial"/>
          <w:sz w:val="20"/>
          <w:szCs w:val="20"/>
        </w:rPr>
      </w:pPr>
    </w:p>
    <w:p w:rsidR="0056609F" w:rsidRDefault="0056609F" w:rsidP="0056609F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741547">
        <w:rPr>
          <w:rFonts w:ascii="Arial" w:hAnsi="Arial" w:cs="Arial"/>
          <w:b/>
          <w:bCs/>
          <w:sz w:val="20"/>
          <w:szCs w:val="20"/>
          <w:u w:val="single"/>
        </w:rPr>
        <w:t>CONOCIMIENTOS ADQUIRIDOS:</w:t>
      </w:r>
    </w:p>
    <w:p w:rsidR="0056609F" w:rsidRPr="00741547" w:rsidRDefault="0056609F" w:rsidP="0056609F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6609F" w:rsidRPr="00741547" w:rsidRDefault="0056609F" w:rsidP="0056609F">
      <w:pPr>
        <w:numPr>
          <w:ilvl w:val="0"/>
          <w:numId w:val="6"/>
        </w:numPr>
        <w:tabs>
          <w:tab w:val="left" w:pos="720"/>
        </w:tabs>
        <w:ind w:left="714" w:hanging="357"/>
        <w:rPr>
          <w:rFonts w:ascii="Arial" w:hAnsi="Arial" w:cs="Arial"/>
          <w:sz w:val="20"/>
          <w:szCs w:val="20"/>
        </w:rPr>
      </w:pPr>
      <w:r w:rsidRPr="00741547">
        <w:rPr>
          <w:rFonts w:ascii="Arial" w:hAnsi="Arial" w:cs="Arial"/>
          <w:sz w:val="20"/>
          <w:szCs w:val="20"/>
        </w:rPr>
        <w:t>Manejo medio alto de office.</w:t>
      </w:r>
    </w:p>
    <w:p w:rsidR="0056609F" w:rsidRPr="00741547" w:rsidRDefault="0056609F" w:rsidP="0056609F">
      <w:pPr>
        <w:numPr>
          <w:ilvl w:val="0"/>
          <w:numId w:val="6"/>
        </w:numPr>
        <w:tabs>
          <w:tab w:val="left" w:pos="720"/>
        </w:tabs>
        <w:ind w:left="714" w:hanging="357"/>
        <w:rPr>
          <w:rFonts w:ascii="Arial" w:hAnsi="Arial" w:cs="Arial"/>
          <w:sz w:val="20"/>
          <w:szCs w:val="20"/>
        </w:rPr>
      </w:pPr>
      <w:r w:rsidRPr="00741547">
        <w:rPr>
          <w:rFonts w:ascii="Arial" w:hAnsi="Arial" w:cs="Arial"/>
          <w:sz w:val="20"/>
          <w:szCs w:val="20"/>
        </w:rPr>
        <w:t xml:space="preserve">Aplicaciones en </w:t>
      </w:r>
      <w:proofErr w:type="spellStart"/>
      <w:r w:rsidRPr="00741547">
        <w:rPr>
          <w:rFonts w:ascii="Arial" w:hAnsi="Arial" w:cs="Arial"/>
          <w:sz w:val="20"/>
          <w:szCs w:val="20"/>
        </w:rPr>
        <w:t>autocad</w:t>
      </w:r>
      <w:proofErr w:type="spellEnd"/>
      <w:r w:rsidRPr="00741547">
        <w:rPr>
          <w:rFonts w:ascii="Arial" w:hAnsi="Arial" w:cs="Arial"/>
          <w:sz w:val="20"/>
          <w:szCs w:val="20"/>
        </w:rPr>
        <w:t>, en dos  y tres dimensiones.</w:t>
      </w:r>
    </w:p>
    <w:p w:rsidR="0056609F" w:rsidRPr="00741547" w:rsidRDefault="0056609F" w:rsidP="0056609F">
      <w:pPr>
        <w:numPr>
          <w:ilvl w:val="0"/>
          <w:numId w:val="6"/>
        </w:numPr>
        <w:tabs>
          <w:tab w:val="left" w:pos="720"/>
        </w:tabs>
        <w:ind w:left="714" w:hanging="357"/>
        <w:rPr>
          <w:rFonts w:ascii="Arial" w:hAnsi="Arial" w:cs="Arial"/>
          <w:sz w:val="20"/>
          <w:szCs w:val="20"/>
        </w:rPr>
      </w:pPr>
      <w:r w:rsidRPr="00741547">
        <w:rPr>
          <w:rFonts w:ascii="Arial" w:hAnsi="Arial" w:cs="Arial"/>
          <w:sz w:val="20"/>
          <w:szCs w:val="20"/>
        </w:rPr>
        <w:t xml:space="preserve">Diseño en dos y tres dimensiones en </w:t>
      </w:r>
      <w:proofErr w:type="spellStart"/>
      <w:r w:rsidRPr="00741547">
        <w:rPr>
          <w:rFonts w:ascii="Arial" w:hAnsi="Arial" w:cs="Arial"/>
          <w:sz w:val="20"/>
          <w:szCs w:val="20"/>
        </w:rPr>
        <w:t>mastercam</w:t>
      </w:r>
      <w:proofErr w:type="spellEnd"/>
      <w:r w:rsidRPr="00741547">
        <w:rPr>
          <w:rFonts w:ascii="Arial" w:hAnsi="Arial" w:cs="Arial"/>
          <w:sz w:val="20"/>
          <w:szCs w:val="20"/>
        </w:rPr>
        <w:t xml:space="preserve">, y  </w:t>
      </w:r>
      <w:proofErr w:type="spellStart"/>
      <w:r w:rsidRPr="00741547">
        <w:rPr>
          <w:rFonts w:ascii="Arial" w:hAnsi="Arial" w:cs="Arial"/>
          <w:sz w:val="20"/>
          <w:szCs w:val="20"/>
        </w:rPr>
        <w:t>posprocesado</w:t>
      </w:r>
      <w:proofErr w:type="spellEnd"/>
      <w:r w:rsidRPr="00741547">
        <w:rPr>
          <w:rFonts w:ascii="Arial" w:hAnsi="Arial" w:cs="Arial"/>
          <w:sz w:val="20"/>
          <w:szCs w:val="20"/>
        </w:rPr>
        <w:t xml:space="preserve"> de dichos diseños, para la obtención de programas en CNC.</w:t>
      </w:r>
    </w:p>
    <w:p w:rsidR="0056609F" w:rsidRPr="00741547" w:rsidRDefault="0056609F" w:rsidP="0056609F">
      <w:pPr>
        <w:numPr>
          <w:ilvl w:val="0"/>
          <w:numId w:val="6"/>
        </w:numPr>
        <w:tabs>
          <w:tab w:val="left" w:pos="720"/>
        </w:tabs>
        <w:ind w:left="714" w:hanging="357"/>
        <w:rPr>
          <w:rFonts w:ascii="Arial" w:hAnsi="Arial" w:cs="Arial"/>
          <w:sz w:val="20"/>
          <w:szCs w:val="20"/>
        </w:rPr>
      </w:pPr>
      <w:r w:rsidRPr="00741547">
        <w:rPr>
          <w:rFonts w:ascii="Arial" w:hAnsi="Arial" w:cs="Arial"/>
          <w:sz w:val="20"/>
          <w:szCs w:val="20"/>
        </w:rPr>
        <w:t>Interpretación de planos Eléctricos y mecánicos.</w:t>
      </w:r>
    </w:p>
    <w:p w:rsidR="0056609F" w:rsidRPr="00741547" w:rsidRDefault="0056609F" w:rsidP="0056609F">
      <w:pPr>
        <w:numPr>
          <w:ilvl w:val="0"/>
          <w:numId w:val="6"/>
        </w:numPr>
        <w:tabs>
          <w:tab w:val="left" w:pos="720"/>
        </w:tabs>
        <w:ind w:left="714" w:hanging="357"/>
        <w:rPr>
          <w:rFonts w:ascii="Arial" w:hAnsi="Arial" w:cs="Arial"/>
          <w:sz w:val="20"/>
          <w:szCs w:val="20"/>
        </w:rPr>
      </w:pPr>
      <w:r w:rsidRPr="00741547">
        <w:rPr>
          <w:rFonts w:ascii="Arial" w:hAnsi="Arial" w:cs="Arial"/>
          <w:sz w:val="20"/>
          <w:szCs w:val="20"/>
        </w:rPr>
        <w:t xml:space="preserve">Programación de </w:t>
      </w:r>
      <w:proofErr w:type="gramStart"/>
      <w:r w:rsidRPr="00741547">
        <w:rPr>
          <w:rFonts w:ascii="Arial" w:hAnsi="Arial" w:cs="Arial"/>
          <w:sz w:val="20"/>
          <w:szCs w:val="20"/>
        </w:rPr>
        <w:t>autómatas .</w:t>
      </w:r>
      <w:proofErr w:type="gramEnd"/>
    </w:p>
    <w:p w:rsidR="0056609F" w:rsidRPr="00741547" w:rsidRDefault="0056609F" w:rsidP="0056609F">
      <w:pPr>
        <w:numPr>
          <w:ilvl w:val="0"/>
          <w:numId w:val="6"/>
        </w:numPr>
        <w:tabs>
          <w:tab w:val="left" w:pos="720"/>
        </w:tabs>
        <w:ind w:left="714" w:hanging="357"/>
        <w:rPr>
          <w:rFonts w:ascii="Arial" w:hAnsi="Arial" w:cs="Arial"/>
          <w:sz w:val="20"/>
          <w:szCs w:val="20"/>
        </w:rPr>
      </w:pPr>
      <w:r w:rsidRPr="00741547">
        <w:rPr>
          <w:rFonts w:ascii="Arial" w:hAnsi="Arial" w:cs="Arial"/>
          <w:sz w:val="20"/>
          <w:szCs w:val="20"/>
        </w:rPr>
        <w:t>Manejo de máquinas convencionales y de control numérico.</w:t>
      </w:r>
    </w:p>
    <w:p w:rsidR="0056609F" w:rsidRPr="00741547" w:rsidRDefault="0056609F" w:rsidP="0056609F">
      <w:pPr>
        <w:numPr>
          <w:ilvl w:val="0"/>
          <w:numId w:val="6"/>
        </w:numPr>
        <w:tabs>
          <w:tab w:val="left" w:pos="720"/>
        </w:tabs>
        <w:ind w:left="714" w:hanging="357"/>
        <w:rPr>
          <w:rFonts w:ascii="Arial" w:hAnsi="Arial" w:cs="Arial"/>
          <w:sz w:val="20"/>
          <w:szCs w:val="20"/>
        </w:rPr>
      </w:pPr>
      <w:r w:rsidRPr="00741547">
        <w:rPr>
          <w:rFonts w:ascii="Arial" w:hAnsi="Arial" w:cs="Arial"/>
          <w:sz w:val="20"/>
          <w:szCs w:val="20"/>
        </w:rPr>
        <w:t>Programación en CNC  de diversos controles (</w:t>
      </w:r>
      <w:proofErr w:type="spellStart"/>
      <w:r w:rsidRPr="00741547">
        <w:rPr>
          <w:rFonts w:ascii="Arial" w:hAnsi="Arial" w:cs="Arial"/>
          <w:sz w:val="20"/>
          <w:szCs w:val="20"/>
        </w:rPr>
        <w:t>Fagor</w:t>
      </w:r>
      <w:proofErr w:type="spellEnd"/>
      <w:r w:rsidRPr="0074154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41547">
        <w:rPr>
          <w:rFonts w:ascii="Arial" w:hAnsi="Arial" w:cs="Arial"/>
          <w:sz w:val="20"/>
          <w:szCs w:val="20"/>
        </w:rPr>
        <w:t>Fanuc</w:t>
      </w:r>
      <w:proofErr w:type="spellEnd"/>
      <w:r w:rsidRPr="0074154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41547">
        <w:rPr>
          <w:rFonts w:ascii="Arial" w:hAnsi="Arial" w:cs="Arial"/>
          <w:sz w:val="20"/>
          <w:szCs w:val="20"/>
        </w:rPr>
        <w:t>etc</w:t>
      </w:r>
      <w:proofErr w:type="spellEnd"/>
      <w:r w:rsidRPr="00741547">
        <w:rPr>
          <w:rFonts w:ascii="Arial" w:hAnsi="Arial" w:cs="Arial"/>
          <w:sz w:val="20"/>
          <w:szCs w:val="20"/>
        </w:rPr>
        <w:t>).</w:t>
      </w:r>
    </w:p>
    <w:p w:rsidR="0056609F" w:rsidRDefault="0056609F" w:rsidP="0056609F">
      <w:pPr>
        <w:numPr>
          <w:ilvl w:val="0"/>
          <w:numId w:val="6"/>
        </w:numPr>
        <w:tabs>
          <w:tab w:val="left" w:pos="720"/>
        </w:tabs>
        <w:ind w:left="714" w:hanging="357"/>
        <w:rPr>
          <w:sz w:val="20"/>
          <w:szCs w:val="20"/>
        </w:rPr>
      </w:pPr>
      <w:r w:rsidRPr="00741547">
        <w:rPr>
          <w:rFonts w:ascii="Arial" w:hAnsi="Arial" w:cs="Arial"/>
          <w:sz w:val="20"/>
          <w:szCs w:val="20"/>
        </w:rPr>
        <w:t>Utilización de diversos instrumentos de medida</w:t>
      </w:r>
      <w:r>
        <w:rPr>
          <w:sz w:val="20"/>
          <w:szCs w:val="20"/>
        </w:rPr>
        <w:t xml:space="preserve"> (galgas, micrómetros, </w:t>
      </w:r>
      <w:proofErr w:type="spellStart"/>
      <w:r>
        <w:rPr>
          <w:sz w:val="20"/>
          <w:szCs w:val="20"/>
        </w:rPr>
        <w:t>márrmoles</w:t>
      </w:r>
      <w:proofErr w:type="spellEnd"/>
      <w:r>
        <w:rPr>
          <w:sz w:val="20"/>
          <w:szCs w:val="20"/>
        </w:rPr>
        <w:t xml:space="preserve"> de verificación,….)</w:t>
      </w:r>
    </w:p>
    <w:p w:rsidR="0056609F" w:rsidRDefault="0056609F" w:rsidP="0056609F">
      <w:pPr>
        <w:ind w:left="714"/>
        <w:rPr>
          <w:sz w:val="20"/>
          <w:szCs w:val="20"/>
        </w:rPr>
      </w:pPr>
    </w:p>
    <w:p w:rsidR="0056609F" w:rsidRDefault="0056609F" w:rsidP="0056609F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INFORMATICA</w:t>
      </w:r>
      <w:r w:rsidRPr="00741547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:rsidR="0056609F" w:rsidRPr="00741547" w:rsidRDefault="0056609F" w:rsidP="0056609F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6609F" w:rsidRPr="00741547" w:rsidRDefault="0056609F" w:rsidP="0056609F">
      <w:pPr>
        <w:numPr>
          <w:ilvl w:val="0"/>
          <w:numId w:val="6"/>
        </w:numPr>
        <w:tabs>
          <w:tab w:val="left" w:pos="720"/>
        </w:tabs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medio alto de office 2010</w:t>
      </w:r>
    </w:p>
    <w:p w:rsidR="0056609F" w:rsidRPr="00741547" w:rsidRDefault="0056609F" w:rsidP="0056609F">
      <w:pPr>
        <w:numPr>
          <w:ilvl w:val="0"/>
          <w:numId w:val="6"/>
        </w:numPr>
        <w:tabs>
          <w:tab w:val="left" w:pos="720"/>
        </w:tabs>
        <w:ind w:left="714" w:hanging="357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</w:t>
      </w:r>
      <w:r w:rsidRPr="00741547">
        <w:rPr>
          <w:rFonts w:ascii="Arial" w:hAnsi="Arial" w:cs="Arial"/>
          <w:sz w:val="20"/>
          <w:szCs w:val="20"/>
        </w:rPr>
        <w:t>utocad</w:t>
      </w:r>
      <w:proofErr w:type="spellEnd"/>
      <w:r>
        <w:rPr>
          <w:rFonts w:ascii="Arial" w:hAnsi="Arial" w:cs="Arial"/>
          <w:sz w:val="20"/>
          <w:szCs w:val="20"/>
        </w:rPr>
        <w:t xml:space="preserve"> 2012</w:t>
      </w:r>
      <w:r w:rsidRPr="00741547">
        <w:rPr>
          <w:rFonts w:ascii="Arial" w:hAnsi="Arial" w:cs="Arial"/>
          <w:sz w:val="20"/>
          <w:szCs w:val="20"/>
        </w:rPr>
        <w:t>, en dos  y tres dimensiones.</w:t>
      </w:r>
    </w:p>
    <w:p w:rsidR="0056609F" w:rsidRDefault="0056609F" w:rsidP="0056609F">
      <w:pPr>
        <w:rPr>
          <w:sz w:val="20"/>
          <w:szCs w:val="20"/>
        </w:rPr>
      </w:pPr>
    </w:p>
    <w:p w:rsidR="0056609F" w:rsidRDefault="0056609F" w:rsidP="0056609F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IDIOMAS</w:t>
      </w:r>
      <w:r w:rsidRPr="00741547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:rsidR="0056609F" w:rsidRPr="00741547" w:rsidRDefault="0056609F" w:rsidP="0056609F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6609F" w:rsidRDefault="0056609F" w:rsidP="0056609F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Inglés:         Hablado medio, Escrito medio.</w:t>
      </w:r>
    </w:p>
    <w:p w:rsidR="0056609F" w:rsidRPr="001369E7" w:rsidRDefault="0056609F" w:rsidP="0056609F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Francés:      Hablado básico, Escrito básico.</w:t>
      </w:r>
    </w:p>
    <w:p w:rsidR="0056609F" w:rsidRPr="001369E7" w:rsidRDefault="0056609F" w:rsidP="0056609F">
      <w:pPr>
        <w:tabs>
          <w:tab w:val="left" w:pos="720"/>
        </w:tabs>
        <w:ind w:left="714"/>
        <w:rPr>
          <w:sz w:val="20"/>
          <w:szCs w:val="20"/>
        </w:rPr>
      </w:pPr>
    </w:p>
    <w:p w:rsidR="0056609F" w:rsidRDefault="0056609F" w:rsidP="0056609F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741547">
        <w:rPr>
          <w:rFonts w:ascii="Arial" w:hAnsi="Arial" w:cs="Arial"/>
          <w:b/>
          <w:bCs/>
          <w:sz w:val="20"/>
          <w:szCs w:val="20"/>
          <w:u w:val="single"/>
        </w:rPr>
        <w:t>OTROS DADTOS DE INTERES:</w:t>
      </w:r>
    </w:p>
    <w:p w:rsidR="0056609F" w:rsidRPr="00741547" w:rsidRDefault="0056609F" w:rsidP="0056609F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C619E9" w:rsidRPr="0056609F" w:rsidRDefault="0056609F" w:rsidP="0056609F">
      <w:pPr>
        <w:numPr>
          <w:ilvl w:val="0"/>
          <w:numId w:val="2"/>
        </w:numPr>
        <w:tabs>
          <w:tab w:val="left" w:pos="720"/>
        </w:tabs>
        <w:ind w:left="714" w:hanging="357"/>
        <w:rPr>
          <w:rFonts w:ascii="Arial" w:hAnsi="Arial" w:cs="Arial"/>
          <w:sz w:val="20"/>
          <w:szCs w:val="20"/>
        </w:rPr>
      </w:pPr>
      <w:r w:rsidRPr="00741547">
        <w:rPr>
          <w:rFonts w:ascii="Arial" w:hAnsi="Arial" w:cs="Arial"/>
          <w:sz w:val="20"/>
          <w:szCs w:val="20"/>
        </w:rPr>
        <w:t>Poseo una minu</w:t>
      </w:r>
      <w:r>
        <w:rPr>
          <w:rFonts w:ascii="Arial" w:hAnsi="Arial" w:cs="Arial"/>
          <w:sz w:val="20"/>
          <w:szCs w:val="20"/>
        </w:rPr>
        <w:t>svalía tipificada con el código 403</w:t>
      </w:r>
      <w:proofErr w:type="gramStart"/>
      <w:r>
        <w:rPr>
          <w:rFonts w:ascii="Arial" w:hAnsi="Arial" w:cs="Arial"/>
          <w:sz w:val="20"/>
          <w:szCs w:val="20"/>
        </w:rPr>
        <w:t>,</w:t>
      </w:r>
      <w:r w:rsidRPr="001369E7">
        <w:rPr>
          <w:rFonts w:ascii="Arial" w:hAnsi="Arial" w:cs="Arial"/>
          <w:sz w:val="20"/>
          <w:szCs w:val="20"/>
        </w:rPr>
        <w:t>Carnet</w:t>
      </w:r>
      <w:proofErr w:type="gramEnd"/>
      <w:r w:rsidRPr="001369E7">
        <w:rPr>
          <w:rFonts w:ascii="Arial" w:hAnsi="Arial" w:cs="Arial"/>
          <w:sz w:val="20"/>
          <w:szCs w:val="20"/>
        </w:rPr>
        <w:t xml:space="preserve"> de conducir B1 y coche propio</w:t>
      </w:r>
      <w:r>
        <w:rPr>
          <w:rFonts w:ascii="Arial" w:hAnsi="Arial" w:cs="Arial"/>
          <w:sz w:val="20"/>
          <w:szCs w:val="20"/>
        </w:rPr>
        <w:t xml:space="preserve">, </w:t>
      </w:r>
      <w:r w:rsidRPr="001369E7">
        <w:rPr>
          <w:rFonts w:ascii="Arial" w:hAnsi="Arial" w:cs="Arial"/>
          <w:sz w:val="20"/>
          <w:szCs w:val="20"/>
        </w:rPr>
        <w:t>Disponibilidad a viajar y recolocación</w:t>
      </w:r>
      <w:r>
        <w:rPr>
          <w:rFonts w:ascii="Arial" w:hAnsi="Arial" w:cs="Arial"/>
          <w:sz w:val="20"/>
          <w:szCs w:val="20"/>
        </w:rPr>
        <w:t xml:space="preserve">, </w:t>
      </w:r>
      <w:r w:rsidRPr="001369E7">
        <w:rPr>
          <w:rFonts w:ascii="Arial" w:hAnsi="Arial" w:cs="Arial"/>
          <w:sz w:val="20"/>
          <w:szCs w:val="20"/>
        </w:rPr>
        <w:t>Disponibilidad inmediata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 </w:t>
      </w:r>
      <w:r w:rsidRPr="001369E7">
        <w:rPr>
          <w:rFonts w:ascii="Arial" w:hAnsi="Arial" w:cs="Arial"/>
          <w:sz w:val="20"/>
          <w:szCs w:val="20"/>
        </w:rPr>
        <w:t>a recibir formación complementaria.</w:t>
      </w:r>
    </w:p>
    <w:sectPr w:rsidR="00C619E9" w:rsidRPr="0056609F" w:rsidSect="0056609F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14A940D8"/>
    <w:multiLevelType w:val="hybridMultilevel"/>
    <w:tmpl w:val="9B00C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5385B"/>
    <w:multiLevelType w:val="hybridMultilevel"/>
    <w:tmpl w:val="61B24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B005C0"/>
    <w:multiLevelType w:val="hybridMultilevel"/>
    <w:tmpl w:val="A7C6F41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609F"/>
    <w:rsid w:val="00066FDA"/>
    <w:rsid w:val="00172D81"/>
    <w:rsid w:val="001A39F7"/>
    <w:rsid w:val="0056609F"/>
    <w:rsid w:val="007A3753"/>
    <w:rsid w:val="00AB28B6"/>
    <w:rsid w:val="00B32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09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qFormat/>
    <w:rsid w:val="0056609F"/>
    <w:pPr>
      <w:keepNext/>
      <w:numPr>
        <w:numId w:val="1"/>
      </w:numPr>
      <w:outlineLvl w:val="0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6609F"/>
    <w:rPr>
      <w:rFonts w:ascii="Arial" w:eastAsia="Times New Roman" w:hAnsi="Arial" w:cs="Arial"/>
      <w:b/>
      <w:bCs/>
      <w:sz w:val="28"/>
      <w:szCs w:val="24"/>
      <w:lang w:eastAsia="ar-SA"/>
    </w:rPr>
  </w:style>
  <w:style w:type="paragraph" w:styleId="Encabezado">
    <w:name w:val="header"/>
    <w:basedOn w:val="Normal"/>
    <w:link w:val="EncabezadoCar"/>
    <w:semiHidden/>
    <w:rsid w:val="0056609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56609F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vnculo">
    <w:name w:val="Hyperlink"/>
    <w:basedOn w:val="Fuentedeprrafopredeter"/>
    <w:uiPriority w:val="99"/>
    <w:unhideWhenUsed/>
    <w:rsid w:val="005660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mipuz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352</Words>
  <Characters>1942</Characters>
  <Application>Microsoft Office Word</Application>
  <DocSecurity>0</DocSecurity>
  <Lines>16</Lines>
  <Paragraphs>4</Paragraphs>
  <ScaleCrop>false</ScaleCrop>
  <Company>Hewlett-Packard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kimi</cp:lastModifiedBy>
  <cp:revision>1</cp:revision>
  <dcterms:created xsi:type="dcterms:W3CDTF">2014-05-26T18:38:00Z</dcterms:created>
  <dcterms:modified xsi:type="dcterms:W3CDTF">2014-05-26T18:40:00Z</dcterms:modified>
</cp:coreProperties>
</file>